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92EE0A0" w14:textId="77777777" w:rsidTr="002E6BF5">
        <w:tc>
          <w:tcPr>
            <w:tcW w:w="1386" w:type="dxa"/>
            <w:hideMark/>
          </w:tcPr>
          <w:p w14:paraId="39FA91E7" w14:textId="77777777" w:rsidR="00422710" w:rsidRPr="0054544D" w:rsidRDefault="00422710" w:rsidP="002E6BF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3019C2" wp14:editId="6F58E3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CBC17DE" w14:textId="77777777" w:rsidR="00422710" w:rsidRPr="0054544D" w:rsidRDefault="00422710" w:rsidP="002E6B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6EC8E65" w14:textId="77777777" w:rsidR="00422710" w:rsidRPr="0054544D" w:rsidRDefault="00422710" w:rsidP="002E6B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1F7E00" w14:textId="77777777" w:rsidR="00422710" w:rsidRPr="0054544D" w:rsidRDefault="00422710" w:rsidP="002E6B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F31A083" w14:textId="77777777" w:rsidR="00422710" w:rsidRPr="0054544D" w:rsidRDefault="00422710" w:rsidP="002E6BF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DE7AB9D" w14:textId="77777777" w:rsidR="00422710" w:rsidRPr="0054544D" w:rsidRDefault="00422710" w:rsidP="002E6BF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BAF80B2" w14:textId="77777777" w:rsidR="00422710" w:rsidRPr="0054544D" w:rsidRDefault="00422710" w:rsidP="002E6B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6E924A1" w14:textId="77777777" w:rsidR="00422710" w:rsidRPr="0054544D" w:rsidRDefault="00422710" w:rsidP="002E6B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6C0D13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A3E7F8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AAF078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7C19E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E7BD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741D03A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62DE3B47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18"/>
        </w:rPr>
      </w:pPr>
    </w:p>
    <w:p w14:paraId="0294F674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32"/>
        </w:rPr>
      </w:pPr>
    </w:p>
    <w:p w14:paraId="27BF6395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32"/>
        </w:rPr>
      </w:pPr>
    </w:p>
    <w:p w14:paraId="745C21BF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32"/>
        </w:rPr>
      </w:pPr>
    </w:p>
    <w:p w14:paraId="0D878C55" w14:textId="77777777" w:rsidR="00422710" w:rsidRPr="007C114C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32"/>
        </w:rPr>
      </w:pPr>
    </w:p>
    <w:p w14:paraId="241F5ABE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1E8F7E6" w14:textId="044B41AF" w:rsidR="00422710" w:rsidRPr="00FE185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A788E">
        <w:rPr>
          <w:rFonts w:ascii="Times New Roman" w:eastAsia="Calibri" w:hAnsi="Times New Roman" w:cs="Times New Roman"/>
          <w:i/>
          <w:sz w:val="44"/>
        </w:rPr>
        <w:t xml:space="preserve"> </w:t>
      </w:r>
      <w:r w:rsidR="00175F72" w:rsidRPr="00FE1855">
        <w:rPr>
          <w:rFonts w:ascii="Times New Roman" w:eastAsia="Calibri" w:hAnsi="Times New Roman" w:cs="Times New Roman"/>
          <w:i/>
          <w:sz w:val="44"/>
        </w:rPr>
        <w:t>2</w:t>
      </w:r>
    </w:p>
    <w:p w14:paraId="417B1A55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DF84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6F1BC8D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7F4A74A" w14:textId="1373D610" w:rsidR="00422710" w:rsidRPr="00E52BE9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52BE9">
        <w:rPr>
          <w:rFonts w:ascii="Times New Roman" w:eastAsia="Calibri" w:hAnsi="Times New Roman" w:cs="Times New Roman"/>
          <w:b/>
          <w:sz w:val="44"/>
          <w:szCs w:val="44"/>
        </w:rPr>
        <w:t>Интервальные оценки</w:t>
      </w:r>
    </w:p>
    <w:p w14:paraId="2D2C9D12" w14:textId="77777777" w:rsidR="00BC2505" w:rsidRDefault="00BC2505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</w:p>
    <w:p w14:paraId="588B8333" w14:textId="5B858AD9" w:rsidR="002436A6" w:rsidRPr="00BC2505" w:rsidRDefault="002436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iCs/>
          <w:sz w:val="44"/>
          <w:szCs w:val="44"/>
        </w:rPr>
      </w:pPr>
      <w:r w:rsidRPr="00BC2505">
        <w:rPr>
          <w:rFonts w:ascii="Times New Roman" w:eastAsia="Calibri" w:hAnsi="Times New Roman" w:cs="Times New Roman"/>
          <w:bCs/>
          <w:i/>
          <w:iCs/>
          <w:sz w:val="44"/>
          <w:szCs w:val="44"/>
        </w:rPr>
        <w:t>Вариант 25</w:t>
      </w:r>
    </w:p>
    <w:p w14:paraId="1FC28AF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58F6DA" w14:textId="5AC9A203" w:rsidR="00422710" w:rsidRPr="00A80654" w:rsidRDefault="00422710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</w:p>
    <w:p w14:paraId="4102BE9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157A0C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9C06D1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25703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F6AB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DBBC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DAB9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A4B85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052FE358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931590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30FB8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32EDE7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191BF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5307C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A5D715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D13A7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BBF1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D41BD4" w14:textId="6097E58D" w:rsidR="009C6C60" w:rsidRDefault="009C6C6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E4E45EA" w14:textId="5BDCE6DE" w:rsidR="00F82D05" w:rsidRDefault="00F82D05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491A9B7" w14:textId="2328ADDE" w:rsidR="00F82D05" w:rsidRDefault="00F82D05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66958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B0221" w14:textId="47441869" w:rsidR="00F82D05" w:rsidRPr="00C677C8" w:rsidRDefault="00C677C8">
          <w:pPr>
            <w:pStyle w:val="ab"/>
            <w:rPr>
              <w:rFonts w:ascii="Times New Roman" w:hAnsi="Times New Roman" w:cs="Times New Roman"/>
              <w:lang w:val="ru-RU"/>
            </w:rPr>
          </w:pPr>
          <w:r w:rsidRPr="00C677C8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84E7F88" w14:textId="77777777" w:rsidR="00C677C8" w:rsidRPr="00C677C8" w:rsidRDefault="00C677C8" w:rsidP="00C677C8">
          <w:pPr>
            <w:rPr>
              <w:lang w:val="en-US"/>
            </w:rPr>
          </w:pPr>
        </w:p>
        <w:p w14:paraId="5623DE52" w14:textId="18A12D99" w:rsidR="00C677C8" w:rsidRDefault="00F82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51531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>Цель и содержание работы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_Toc40751531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3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3914C908" w14:textId="5771CD05" w:rsidR="00C677C8" w:rsidRDefault="00A90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2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 xml:space="preserve">1. Определение </w:t>
            </w:r>
            <m:oMath>
              <m:r>
                <w:rPr>
                  <w:rStyle w:val="ac"/>
                  <w:rFonts w:ascii="Cambria Math" w:hAnsi="Cambria Math" w:cs="Times New Roman"/>
                  <w:noProof/>
                </w:rPr>
                <m:t>γ</m:t>
              </m:r>
            </m:oMath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 xml:space="preserve"> – доверительного интервала для значения параметра распределения случайной величины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_Toc40751532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4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6D70F831" w14:textId="15991086" w:rsidR="00C677C8" w:rsidRDefault="00A90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3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 xml:space="preserve">2. Формулы для вычисления </w:t>
            </w:r>
            <m:oMath>
              <m:r>
                <w:rPr>
                  <w:rStyle w:val="ac"/>
                  <w:rFonts w:ascii="Cambria Math" w:hAnsi="Cambria Math" w:cs="Times New Roman"/>
                  <w:noProof/>
                </w:rPr>
                <m:t>γ</m:t>
              </m:r>
            </m:oMath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 xml:space="preserve"> – доверительного интервала для математического ожидания и дисперсии нормальной случайно величины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_Toc40751533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4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21EE6A29" w14:textId="39166ECD" w:rsidR="00C677C8" w:rsidRDefault="00A903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4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>2.1 Доверительная оценка для математического ожидания при неизвестной дисперсии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_Toc40751534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5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526B7232" w14:textId="625A7A0A" w:rsidR="00C677C8" w:rsidRDefault="00A903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5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>2.2 Доверительная оценка для дисперсии при неизвестном математическом ожидании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_Toc40751535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5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7F08D70E" w14:textId="1D75DDCF" w:rsidR="00C677C8" w:rsidRDefault="00A90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6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>3. Текст программы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_Toc40751536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6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112F2DB3" w14:textId="04088D9D" w:rsidR="00C677C8" w:rsidRDefault="00A903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751537" w:history="1">
            <w:r w:rsidR="00C677C8" w:rsidRPr="001937AF">
              <w:rPr>
                <w:rStyle w:val="ac"/>
                <w:rFonts w:ascii="Times New Roman" w:hAnsi="Times New Roman" w:cs="Times New Roman"/>
                <w:noProof/>
              </w:rPr>
              <w:t>4. Результат работы программы и графики</w:t>
            </w:r>
            <w:r w:rsidR="00C677C8">
              <w:rPr>
                <w:noProof/>
                <w:webHidden/>
              </w:rPr>
              <w:tab/>
            </w:r>
            <w:r w:rsidR="00C677C8">
              <w:rPr>
                <w:noProof/>
                <w:webHidden/>
              </w:rPr>
              <w:fldChar w:fldCharType="begin"/>
            </w:r>
            <w:r w:rsidR="00C677C8">
              <w:rPr>
                <w:noProof/>
                <w:webHidden/>
              </w:rPr>
              <w:instrText xml:space="preserve"> PAGEREF _Toc40751537 \h </w:instrText>
            </w:r>
            <w:r w:rsidR="00C677C8">
              <w:rPr>
                <w:noProof/>
                <w:webHidden/>
              </w:rPr>
            </w:r>
            <w:r w:rsidR="00C677C8">
              <w:rPr>
                <w:noProof/>
                <w:webHidden/>
              </w:rPr>
              <w:fldChar w:fldCharType="separate"/>
            </w:r>
            <w:r w:rsidR="007A38BA">
              <w:rPr>
                <w:noProof/>
                <w:webHidden/>
              </w:rPr>
              <w:t>8</w:t>
            </w:r>
            <w:r w:rsidR="00C677C8">
              <w:rPr>
                <w:noProof/>
                <w:webHidden/>
              </w:rPr>
              <w:fldChar w:fldCharType="end"/>
            </w:r>
          </w:hyperlink>
        </w:p>
        <w:p w14:paraId="6AFDB1CF" w14:textId="59F8D802" w:rsidR="00F82D05" w:rsidRDefault="00F82D05">
          <w:r>
            <w:rPr>
              <w:b/>
              <w:bCs/>
              <w:noProof/>
            </w:rPr>
            <w:fldChar w:fldCharType="end"/>
          </w:r>
        </w:p>
      </w:sdtContent>
    </w:sdt>
    <w:p w14:paraId="6AA2F610" w14:textId="77777777" w:rsidR="00F82D05" w:rsidRPr="0054544D" w:rsidRDefault="00F82D05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4E753" w14:textId="469E89A3" w:rsidR="00942E6B" w:rsidRPr="00942E6B" w:rsidRDefault="00942E6B" w:rsidP="00942E6B">
      <w:pPr>
        <w:pStyle w:val="1"/>
        <w:pageBreakBefore/>
        <w:rPr>
          <w:rFonts w:ascii="Times New Roman" w:hAnsi="Times New Roman" w:cs="Times New Roman"/>
        </w:rPr>
      </w:pPr>
      <w:bookmarkStart w:id="0" w:name="_Toc40751531"/>
      <w:r w:rsidRPr="00942E6B">
        <w:rPr>
          <w:rFonts w:ascii="Times New Roman" w:hAnsi="Times New Roman" w:cs="Times New Roman"/>
        </w:rPr>
        <w:lastRenderedPageBreak/>
        <w:t>Цель и содержание работы</w:t>
      </w:r>
      <w:bookmarkEnd w:id="0"/>
    </w:p>
    <w:p w14:paraId="5B898066" w14:textId="77777777" w:rsidR="00942E6B" w:rsidRDefault="00942E6B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6C5FB" w14:textId="59FCCE01" w:rsidR="00D07321" w:rsidRDefault="00D07321" w:rsidP="00D07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321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D07321">
        <w:rPr>
          <w:rFonts w:ascii="Times New Roman" w:hAnsi="Times New Roman" w:cs="Times New Roman"/>
          <w:sz w:val="24"/>
          <w:szCs w:val="24"/>
        </w:rPr>
        <w:t>построение доверительных интервалов для математического ожидания и дисперсии нормальной случайной величины.</w:t>
      </w:r>
    </w:p>
    <w:p w14:paraId="6CFE9256" w14:textId="050B3396" w:rsidR="009C6C60" w:rsidRDefault="009C6C60" w:rsidP="00D07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Содержание работы:</w:t>
      </w:r>
    </w:p>
    <w:p w14:paraId="183A5D1C" w14:textId="5285FE1A" w:rsidR="009C6C60" w:rsidRPr="00E2775B" w:rsidRDefault="009C6C60" w:rsidP="009C6C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реализовать в виде программы на ЭВМ</w:t>
      </w:r>
    </w:p>
    <w:p w14:paraId="79720CA0" w14:textId="63FE73F2" w:rsidR="00E2775B" w:rsidRPr="006815A6" w:rsidRDefault="00E2775B" w:rsidP="00E2775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точечных оценок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</m:oMath>
      <w:r w:rsidR="000A74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938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</m:oMath>
      <w:r w:rsidR="007F1D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15A6"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математического ожидания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MX</m:t>
        </m:r>
      </m:oMath>
      <w:r w:rsidR="006815A6" w:rsidRPr="006815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15A6">
        <w:rPr>
          <w:rFonts w:ascii="Times New Roman" w:eastAsiaTheme="minorEastAsia" w:hAnsi="Times New Roman" w:cs="Times New Roman"/>
          <w:sz w:val="24"/>
          <w:szCs w:val="24"/>
        </w:rPr>
        <w:t xml:space="preserve">и дисперсии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="006815A6" w:rsidRPr="006815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15A6">
        <w:rPr>
          <w:rFonts w:ascii="Times New Roman" w:eastAsiaTheme="minorEastAsia" w:hAnsi="Times New Roman" w:cs="Times New Roman"/>
          <w:sz w:val="24"/>
          <w:szCs w:val="24"/>
        </w:rPr>
        <w:t>соответственно</w:t>
      </w:r>
      <w:r w:rsidR="006815A6" w:rsidRPr="006815A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3B2E56E" w14:textId="5FEEBA17" w:rsidR="006815A6" w:rsidRPr="00542EF8" w:rsidRDefault="006815A6" w:rsidP="00E2775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нижней и верхней границ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41417" w:rsidRPr="00813C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33F22" w:rsidRPr="00E33F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0E67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542EF8">
        <w:rPr>
          <w:rFonts w:ascii="Times New Roman" w:eastAsiaTheme="minorEastAsia" w:hAnsi="Times New Roman" w:cs="Times New Roman"/>
          <w:sz w:val="24"/>
          <w:szCs w:val="24"/>
        </w:rPr>
        <w:t xml:space="preserve"> – доверительного интервала для математического ожидания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MX</m:t>
        </m:r>
      </m:oMath>
      <w:r w:rsidR="00542EF8" w:rsidRPr="00542EF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C212889" w14:textId="46E6C198" w:rsidR="00542EF8" w:rsidRPr="001D3952" w:rsidRDefault="00531378" w:rsidP="00E2775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нижней и верхней границ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13C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σ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3F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доверительного интервала для математического ожидания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Pr="00542EF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D9DB3A5" w14:textId="6FD7E6A7" w:rsidR="001D3952" w:rsidRPr="0035602E" w:rsidRDefault="008774B9" w:rsidP="008C07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</m:oMath>
      <w:r w:rsidR="0035602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5602E">
        <w:rPr>
          <w:rFonts w:ascii="Times New Roman" w:eastAsiaTheme="minorEastAsia" w:hAnsi="Times New Roman" w:cs="Times New Roman"/>
          <w:sz w:val="24"/>
          <w:szCs w:val="24"/>
        </w:rPr>
        <w:t xml:space="preserve"> для выборки из индивидуального варианта</w:t>
      </w:r>
      <w:r w:rsidR="0035602E" w:rsidRPr="0035602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8B896BE" w14:textId="46B169EB" w:rsidR="0035602E" w:rsidRDefault="005D36A2" w:rsidP="005D36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6A2">
        <w:rPr>
          <w:rFonts w:ascii="Times New Roman" w:hAnsi="Times New Roman" w:cs="Times New Roman"/>
          <w:sz w:val="24"/>
          <w:szCs w:val="24"/>
        </w:rPr>
        <w:t>для заданного пользователем уровня</w:t>
      </w:r>
      <w:r w:rsidR="00775E50" w:rsidRPr="00775E50">
        <w:rPr>
          <w:rFonts w:ascii="Times New Roman" w:hAnsi="Times New Roman" w:cs="Times New Roman"/>
          <w:sz w:val="24"/>
          <w:szCs w:val="24"/>
        </w:rPr>
        <w:t xml:space="preserve"> </w:t>
      </w:r>
      <w:r w:rsidRPr="005D36A2">
        <w:rPr>
          <w:rFonts w:ascii="Times New Roman" w:hAnsi="Times New Roman" w:cs="Times New Roman"/>
          <w:sz w:val="24"/>
          <w:szCs w:val="24"/>
        </w:rPr>
        <w:t>доверия</w:t>
      </w:r>
      <w:r w:rsidR="00775E50" w:rsidRPr="00775E5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5D36A2">
        <w:rPr>
          <w:rFonts w:ascii="Times New Roman" w:hAnsi="Times New Roman" w:cs="Times New Roman"/>
          <w:sz w:val="24"/>
          <w:szCs w:val="24"/>
        </w:rPr>
        <w:t xml:space="preserve"> и</w:t>
      </w:r>
      <w:r w:rsidR="00775E50">
        <w:rPr>
          <w:rFonts w:ascii="Times New Roman" w:hAnsi="Times New Roman" w:cs="Times New Roman"/>
          <w:sz w:val="24"/>
          <w:szCs w:val="24"/>
        </w:rPr>
        <w:t xml:space="preserve"> </w:t>
      </w:r>
      <w:r w:rsidR="00775E50" w:rsidRPr="00775E50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5D36A2">
        <w:rPr>
          <w:rFonts w:ascii="Times New Roman" w:hAnsi="Times New Roman" w:cs="Times New Roman"/>
          <w:sz w:val="24"/>
          <w:szCs w:val="24"/>
        </w:rPr>
        <w:t xml:space="preserve"> – объема выборки из индивидуального варианта:</w:t>
      </w:r>
    </w:p>
    <w:p w14:paraId="1F3941C0" w14:textId="6DBF95B8" w:rsidR="00711289" w:rsidRPr="00BA45FA" w:rsidRDefault="00FD5EEA" w:rsidP="0071128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координатной плоскости </w:t>
      </w:r>
      <w:r w:rsidRPr="00FD5EEA">
        <w:rPr>
          <w:rFonts w:ascii="Times New Roman" w:hAnsi="Times New Roman" w:cs="Times New Roman"/>
          <w:i/>
          <w:iCs/>
          <w:sz w:val="24"/>
          <w:szCs w:val="24"/>
          <w:lang w:val="en-US"/>
        </w:rPr>
        <w:t>Oyn</w:t>
      </w:r>
      <w:r w:rsidRPr="00FD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построить прямую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D4706">
        <w:rPr>
          <w:rFonts w:ascii="Times New Roman" w:eastAsiaTheme="minorEastAsia" w:hAnsi="Times New Roman" w:cs="Times New Roman"/>
          <w:sz w:val="24"/>
          <w:szCs w:val="24"/>
        </w:rPr>
        <w:t xml:space="preserve">, также графики функций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D4706" w:rsidRPr="008D47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46AA4" w:rsidRPr="00846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AA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51A4F">
        <w:rPr>
          <w:rFonts w:ascii="Times New Roman" w:eastAsiaTheme="minorEastAsia" w:hAnsi="Times New Roman" w:cs="Times New Roman"/>
          <w:sz w:val="24"/>
          <w:szCs w:val="24"/>
        </w:rPr>
        <w:t xml:space="preserve"> как функций объема </w:t>
      </w:r>
      <w:r w:rsidR="00051A4F"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051A4F" w:rsidRPr="00051A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A4F">
        <w:rPr>
          <w:rFonts w:ascii="Times New Roman" w:eastAsiaTheme="minorEastAsia" w:hAnsi="Times New Roman" w:cs="Times New Roman"/>
          <w:sz w:val="24"/>
          <w:szCs w:val="24"/>
        </w:rPr>
        <w:t xml:space="preserve">выборки, где </w:t>
      </w:r>
      <w:r w:rsidR="00051A4F"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051A4F" w:rsidRPr="00051A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A4F"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от 1 до </w:t>
      </w:r>
      <w:r w:rsidR="00051A4F"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051A4F" w:rsidRPr="00051A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DFA296" w14:textId="4420C58C" w:rsidR="00BA45FA" w:rsidRPr="00173328" w:rsidRDefault="00BA45FA" w:rsidP="0017332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21EC6">
        <w:rPr>
          <w:rFonts w:ascii="Times New Roman" w:hAnsi="Times New Roman" w:cs="Times New Roman"/>
          <w:sz w:val="24"/>
          <w:szCs w:val="24"/>
        </w:rPr>
        <w:t xml:space="preserve">другой </w:t>
      </w:r>
      <w:r>
        <w:rPr>
          <w:rFonts w:ascii="Times New Roman" w:hAnsi="Times New Roman" w:cs="Times New Roman"/>
          <w:sz w:val="24"/>
          <w:szCs w:val="24"/>
        </w:rPr>
        <w:t xml:space="preserve">координатной плоскости </w:t>
      </w:r>
      <w:r w:rsidRPr="00FD5E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031F0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FD5EE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построить прямую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также графики функций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D47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46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как функций объема </w:t>
      </w:r>
      <w:r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051A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выборки, где </w:t>
      </w:r>
      <w:r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051A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от 1 до </w:t>
      </w:r>
      <w:r w:rsidRPr="00051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051A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C22228" w14:textId="77777777" w:rsidR="00173328" w:rsidRPr="00173328" w:rsidRDefault="00173328" w:rsidP="00173328">
      <w:pPr>
        <w:rPr>
          <w:rFonts w:ascii="Times New Roman" w:hAnsi="Times New Roman" w:cs="Times New Roman"/>
          <w:sz w:val="24"/>
          <w:szCs w:val="24"/>
        </w:rPr>
      </w:pPr>
    </w:p>
    <w:p w14:paraId="1635BE00" w14:textId="29827587" w:rsidR="00851126" w:rsidRPr="00B84DD1" w:rsidRDefault="00F82D05" w:rsidP="00B84DD1">
      <w:pPr>
        <w:pStyle w:val="1"/>
        <w:pageBreakBefore/>
        <w:rPr>
          <w:rFonts w:ascii="Times New Roman" w:hAnsi="Times New Roman" w:cs="Times New Roman"/>
        </w:rPr>
      </w:pPr>
      <w:bookmarkStart w:id="1" w:name="_Toc40751532"/>
      <w:r w:rsidRPr="00B84DD1">
        <w:rPr>
          <w:rFonts w:ascii="Times New Roman" w:hAnsi="Times New Roman" w:cs="Times New Roman"/>
        </w:rPr>
        <w:lastRenderedPageBreak/>
        <w:t>1</w:t>
      </w:r>
      <w:r w:rsidR="0070149E" w:rsidRPr="00B84DD1">
        <w:rPr>
          <w:rFonts w:ascii="Times New Roman" w:hAnsi="Times New Roman" w:cs="Times New Roman"/>
        </w:rPr>
        <w:t>.</w:t>
      </w:r>
      <w:r w:rsidRPr="00B84DD1">
        <w:rPr>
          <w:rFonts w:ascii="Times New Roman" w:hAnsi="Times New Roman" w:cs="Times New Roman"/>
        </w:rPr>
        <w:t xml:space="preserve"> </w:t>
      </w:r>
      <w:r w:rsidR="00851126" w:rsidRPr="00B84DD1">
        <w:rPr>
          <w:rFonts w:ascii="Times New Roman" w:hAnsi="Times New Roman" w:cs="Times New Roman"/>
        </w:rPr>
        <w:t xml:space="preserve">Определение </w:t>
      </w:r>
      <m:oMath>
        <m:r>
          <w:rPr>
            <w:rFonts w:ascii="Cambria Math" w:hAnsi="Cambria Math" w:cs="Times New Roman"/>
          </w:rPr>
          <m:t>γ</m:t>
        </m:r>
      </m:oMath>
      <w:r w:rsidR="00187785" w:rsidRPr="00B84DD1">
        <w:rPr>
          <w:rFonts w:ascii="Times New Roman" w:hAnsi="Times New Roman" w:cs="Times New Roman"/>
        </w:rPr>
        <w:t xml:space="preserve"> – </w:t>
      </w:r>
      <w:r w:rsidR="00851126" w:rsidRPr="00B84DD1">
        <w:rPr>
          <w:rFonts w:ascii="Times New Roman" w:hAnsi="Times New Roman" w:cs="Times New Roman"/>
        </w:rPr>
        <w:t>доверительного интервала для значения параметра распределения случайной величины</w:t>
      </w:r>
      <w:bookmarkEnd w:id="1"/>
    </w:p>
    <w:p w14:paraId="5179FC8E" w14:textId="77777777" w:rsidR="00851126" w:rsidRDefault="00851126" w:rsidP="001051B9">
      <w:pPr>
        <w:rPr>
          <w:rFonts w:ascii="Times New Roman" w:hAnsi="Times New Roman" w:cs="Times New Roman"/>
          <w:sz w:val="24"/>
          <w:szCs w:val="24"/>
        </w:rPr>
      </w:pPr>
    </w:p>
    <w:p w14:paraId="0DE86653" w14:textId="615DE568" w:rsidR="00550D4D" w:rsidRDefault="00313E04" w:rsidP="00F201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5D71" w:rsidRPr="00415D71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 w:rsidR="00415D71" w:rsidRPr="00415D71">
        <w:rPr>
          <w:rFonts w:ascii="Times New Roman" w:hAnsi="Times New Roman" w:cs="Times New Roman"/>
          <w:sz w:val="24"/>
          <w:szCs w:val="24"/>
        </w:rPr>
        <w:t xml:space="preserve"> — случайная выборка объема </w:t>
      </w:r>
      <w:r w:rsidR="00415D71" w:rsidRPr="008006B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15D71" w:rsidRPr="00415D71">
        <w:rPr>
          <w:rFonts w:ascii="Times New Roman" w:hAnsi="Times New Roman" w:cs="Times New Roman"/>
          <w:sz w:val="24"/>
          <w:szCs w:val="24"/>
        </w:rPr>
        <w:t xml:space="preserve"> из генеральной совокупности </w:t>
      </w:r>
      <w:r w:rsidR="00415D71" w:rsidRPr="009E025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15D71" w:rsidRPr="00415D71">
        <w:rPr>
          <w:rFonts w:ascii="Times New Roman" w:hAnsi="Times New Roman" w:cs="Times New Roman"/>
          <w:sz w:val="24"/>
          <w:szCs w:val="24"/>
        </w:rPr>
        <w:t xml:space="preserve"> с функцией распределения</w:t>
      </w:r>
      <w:r w:rsidR="00F2012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F(x; θ)</m:t>
        </m:r>
      </m:oMath>
      <w:r w:rsidR="00F201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20121" w:rsidRPr="00F20121">
        <w:rPr>
          <w:rFonts w:ascii="Times New Roman" w:eastAsiaTheme="minorEastAsia" w:hAnsi="Times New Roman" w:cs="Times New Roman"/>
          <w:sz w:val="24"/>
          <w:szCs w:val="24"/>
        </w:rPr>
        <w:t xml:space="preserve">зависящей от параметра </w:t>
      </w:r>
      <w:r w:rsidR="00F20121" w:rsidRPr="00F20121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="00F20121" w:rsidRPr="00F20121">
        <w:rPr>
          <w:rFonts w:ascii="Times New Roman" w:eastAsiaTheme="minorEastAsia" w:hAnsi="Times New Roman" w:cs="Times New Roman"/>
          <w:sz w:val="24"/>
          <w:szCs w:val="24"/>
        </w:rPr>
        <w:t>, значение которого неизвестно. Предположим, что для</w:t>
      </w:r>
      <w:r w:rsidR="00F201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0121" w:rsidRPr="00F20121">
        <w:rPr>
          <w:rFonts w:ascii="Times New Roman" w:eastAsiaTheme="minorEastAsia" w:hAnsi="Times New Roman" w:cs="Times New Roman"/>
          <w:sz w:val="24"/>
          <w:szCs w:val="24"/>
        </w:rPr>
        <w:t xml:space="preserve">параметра </w:t>
      </w:r>
      <w:r w:rsidR="00F20121" w:rsidRPr="00F20121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="00F20121" w:rsidRPr="00F20121">
        <w:rPr>
          <w:rFonts w:ascii="Times New Roman" w:eastAsiaTheme="minorEastAsia" w:hAnsi="Times New Roman" w:cs="Times New Roman"/>
          <w:sz w:val="24"/>
          <w:szCs w:val="24"/>
        </w:rPr>
        <w:t xml:space="preserve"> построен интервал</w:t>
      </w:r>
      <w:r w:rsidR="007C76A8">
        <w:rPr>
          <w:rFonts w:ascii="Times New Roman" w:eastAsiaTheme="minorEastAsia" w:hAnsi="Times New Roman" w:cs="Times New Roman"/>
          <w:sz w:val="24"/>
          <w:szCs w:val="24"/>
        </w:rPr>
        <w:t xml:space="preserve"> границ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ba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="007C76A8">
        <w:rPr>
          <w:rFonts w:ascii="Times New Roman" w:eastAsiaTheme="minorEastAsia" w:hAnsi="Times New Roman" w:cs="Times New Roman"/>
          <w:sz w:val="24"/>
          <w:szCs w:val="24"/>
        </w:rPr>
        <w:t>, где</w:t>
      </w:r>
      <w:r w:rsidR="00D458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</m:oMath>
      <w:r w:rsidR="00D458C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</m:oMath>
      <w:r w:rsidR="006F35CD">
        <w:rPr>
          <w:rFonts w:ascii="Times New Roman" w:eastAsiaTheme="minorEastAsia" w:hAnsi="Times New Roman" w:cs="Times New Roman"/>
          <w:sz w:val="24"/>
          <w:szCs w:val="24"/>
        </w:rPr>
        <w:t xml:space="preserve"> являются функциями случайной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 w:rsidR="007A6883">
        <w:rPr>
          <w:rFonts w:ascii="Times New Roman" w:eastAsiaTheme="minorEastAsia" w:hAnsi="Times New Roman" w:cs="Times New Roman"/>
          <w:sz w:val="24"/>
          <w:szCs w:val="24"/>
        </w:rPr>
        <w:t>, такими, что выполняется равенство</w:t>
      </w:r>
    </w:p>
    <w:p w14:paraId="6A36B346" w14:textId="2C28082A" w:rsidR="007A6883" w:rsidRPr="0006749D" w:rsidRDefault="007A6883" w:rsidP="007A6883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ba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&lt;θ&lt;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</m:oMath>
      <w:r w:rsidRPr="0006749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118597E7" w14:textId="41A3B43B" w:rsidR="00415D71" w:rsidRDefault="00607138" w:rsidP="00BA55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6749D"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интервал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ba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="000674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16AD">
        <w:rPr>
          <w:rFonts w:ascii="Times New Roman" w:eastAsiaTheme="minorEastAsia" w:hAnsi="Times New Roman" w:cs="Times New Roman"/>
          <w:sz w:val="24"/>
          <w:szCs w:val="24"/>
        </w:rPr>
        <w:t xml:space="preserve">называют </w:t>
      </w:r>
      <w:r w:rsidR="00BF16AD" w:rsidRPr="00BF16AD">
        <w:rPr>
          <w:rFonts w:ascii="Times New Roman" w:eastAsiaTheme="minorEastAsia" w:hAnsi="Times New Roman" w:cs="Times New Roman"/>
          <w:b/>
          <w:i/>
          <w:sz w:val="24"/>
          <w:szCs w:val="24"/>
        </w:rPr>
        <w:t>интервальной оценкой</w:t>
      </w:r>
      <w:r w:rsidR="00BF16AD">
        <w:rPr>
          <w:rFonts w:ascii="Times New Roman" w:eastAsiaTheme="minorEastAsia" w:hAnsi="Times New Roman" w:cs="Times New Roman"/>
          <w:sz w:val="24"/>
          <w:szCs w:val="24"/>
        </w:rPr>
        <w:t xml:space="preserve"> для параметра </w:t>
      </w:r>
      <w:r w:rsidR="00BF16AD" w:rsidRPr="00F20121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="00BF1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BF16AD">
        <w:rPr>
          <w:rFonts w:ascii="Times New Roman" w:eastAsiaTheme="minorEastAsia" w:hAnsi="Times New Roman" w:cs="Times New Roman"/>
          <w:sz w:val="24"/>
          <w:szCs w:val="24"/>
        </w:rPr>
        <w:t xml:space="preserve">с коэффициентом доверия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</m:oMath>
      <w:r w:rsidR="00BF16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FC4867"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C4867" w:rsidRPr="00FC4867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 </w:t>
      </w:r>
      <w:r w:rsidR="00FC4867" w:rsidRPr="00BA55B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нижней</w:t>
      </w:r>
      <w:r w:rsidR="00FC4867" w:rsidRPr="00FC486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FC4867" w:rsidRPr="00BA55B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верхней</w:t>
      </w:r>
      <w:r w:rsidR="00BA55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4867" w:rsidRPr="00BA55B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границами</w:t>
      </w:r>
      <w:r w:rsidR="00FC4867" w:rsidRPr="00FC4867">
        <w:rPr>
          <w:rFonts w:ascii="Times New Roman" w:eastAsiaTheme="minorEastAsia" w:hAnsi="Times New Roman" w:cs="Times New Roman"/>
          <w:sz w:val="24"/>
          <w:szCs w:val="24"/>
        </w:rPr>
        <w:t xml:space="preserve"> интервальной оценки.</w:t>
      </w:r>
    </w:p>
    <w:p w14:paraId="1F479FAF" w14:textId="36A10D17" w:rsidR="00607138" w:rsidRDefault="00607138" w:rsidP="00BA55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07138">
        <w:rPr>
          <w:rFonts w:ascii="Times New Roman" w:eastAsiaTheme="minorEastAsia" w:hAnsi="Times New Roman" w:cs="Times New Roman"/>
          <w:sz w:val="24"/>
          <w:szCs w:val="24"/>
        </w:rPr>
        <w:t xml:space="preserve">Вероятностной характеристикой точности оценивания параметра </w:t>
      </w:r>
      <w:r w:rsidRPr="001802DE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Pr="00607138">
        <w:rPr>
          <w:rFonts w:ascii="Times New Roman" w:eastAsiaTheme="minorEastAsia" w:hAnsi="Times New Roman" w:cs="Times New Roman"/>
          <w:sz w:val="24"/>
          <w:szCs w:val="24"/>
        </w:rPr>
        <w:t xml:space="preserve"> является случайная величина</w:t>
      </w:r>
    </w:p>
    <w:p w14:paraId="5B800E2F" w14:textId="52DA3F55" w:rsidR="00884C4E" w:rsidRPr="00C52E6C" w:rsidRDefault="00C52E6C" w:rsidP="00BA55B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ba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7FEB68C" w14:textId="588F9B7D" w:rsidR="00884C4E" w:rsidRDefault="00C52E6C" w:rsidP="00BA55B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которая для любой реализации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 w:rsidRPr="00C52E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случайной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есть длина интервала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ba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="000F1CD3" w:rsidRPr="000F1CD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F1CD3">
        <w:rPr>
          <w:rFonts w:ascii="Times New Roman" w:eastAsiaTheme="minorEastAsia" w:hAnsi="Times New Roman" w:cs="Times New Roman"/>
          <w:sz w:val="24"/>
          <w:szCs w:val="24"/>
        </w:rPr>
        <w:t xml:space="preserve">Интервал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ba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="000F1C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40EC">
        <w:rPr>
          <w:rFonts w:ascii="Times New Roman" w:eastAsiaTheme="minorEastAsia" w:hAnsi="Times New Roman" w:cs="Times New Roman"/>
          <w:sz w:val="24"/>
          <w:szCs w:val="24"/>
        </w:rPr>
        <w:t xml:space="preserve">называют </w:t>
      </w:r>
      <w:r w:rsidR="00FD40EC" w:rsidRPr="00B678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доверительным интервалом</w:t>
      </w:r>
      <w:r w:rsidR="00FD40EC">
        <w:rPr>
          <w:rFonts w:ascii="Times New Roman" w:eastAsiaTheme="minorEastAsia" w:hAnsi="Times New Roman" w:cs="Times New Roman"/>
          <w:sz w:val="24"/>
          <w:szCs w:val="24"/>
        </w:rPr>
        <w:t xml:space="preserve"> для параметра </w:t>
      </w:r>
      <w:r w:rsidR="00FD40EC" w:rsidRPr="001802DE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="00FD40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19BF">
        <w:rPr>
          <w:rFonts w:ascii="Times New Roman" w:eastAsiaTheme="minorEastAsia" w:hAnsi="Times New Roman" w:cs="Times New Roman"/>
          <w:sz w:val="24"/>
          <w:szCs w:val="24"/>
        </w:rPr>
        <w:t xml:space="preserve">с коэффициентом доверия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</m:oMath>
      <w:r w:rsidR="006119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6119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119BF" w:rsidRPr="006119BF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доверительным интервалом</w:t>
      </w:r>
      <w:r w:rsidR="006119B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84D02BF" w14:textId="77777777" w:rsidR="006024BE" w:rsidRPr="006119BF" w:rsidRDefault="006024BE" w:rsidP="00BA55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50D037" w14:textId="107810D9" w:rsidR="00406597" w:rsidRPr="0048283E" w:rsidRDefault="00583380" w:rsidP="0048283E">
      <w:pPr>
        <w:pStyle w:val="1"/>
        <w:rPr>
          <w:rFonts w:ascii="Times New Roman" w:eastAsiaTheme="minorEastAsia" w:hAnsi="Times New Roman" w:cs="Times New Roman"/>
        </w:rPr>
      </w:pPr>
      <w:bookmarkStart w:id="2" w:name="_Toc40751533"/>
      <w:r w:rsidRPr="0048283E">
        <w:rPr>
          <w:rFonts w:ascii="Times New Roman" w:eastAsiaTheme="minorEastAsia" w:hAnsi="Times New Roman" w:cs="Times New Roman"/>
        </w:rPr>
        <w:t>2</w:t>
      </w:r>
      <w:r w:rsidR="00A14B7F" w:rsidRPr="0048283E">
        <w:rPr>
          <w:rFonts w:ascii="Times New Roman" w:eastAsiaTheme="minorEastAsia" w:hAnsi="Times New Roman" w:cs="Times New Roman"/>
        </w:rPr>
        <w:t>.</w:t>
      </w:r>
      <w:r w:rsidRPr="0048283E">
        <w:rPr>
          <w:rFonts w:ascii="Times New Roman" w:eastAsiaTheme="minorEastAsia" w:hAnsi="Times New Roman" w:cs="Times New Roman"/>
        </w:rPr>
        <w:t xml:space="preserve"> </w:t>
      </w:r>
      <w:r w:rsidR="00C724E1" w:rsidRPr="0048283E">
        <w:rPr>
          <w:rFonts w:ascii="Times New Roman" w:eastAsiaTheme="minorEastAsia" w:hAnsi="Times New Roman" w:cs="Times New Roman"/>
        </w:rPr>
        <w:t xml:space="preserve">Формулы для вычисления </w:t>
      </w:r>
      <m:oMath>
        <m:r>
          <w:rPr>
            <w:rFonts w:ascii="Cambria Math" w:hAnsi="Cambria Math" w:cs="Times New Roman"/>
          </w:rPr>
          <m:t>γ</m:t>
        </m:r>
      </m:oMath>
      <w:r w:rsidR="00C470B1" w:rsidRPr="0048283E">
        <w:rPr>
          <w:rFonts w:ascii="Times New Roman" w:hAnsi="Times New Roman" w:cs="Times New Roman"/>
        </w:rPr>
        <w:t xml:space="preserve"> – доверительного интервала для математического ожидания и дисперсии нормальной случайно величины</w:t>
      </w:r>
      <w:bookmarkEnd w:id="2"/>
    </w:p>
    <w:p w14:paraId="47DF3F2F" w14:textId="5A87C98F" w:rsidR="00A7754C" w:rsidRPr="00583380" w:rsidRDefault="00A7754C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388AA" w14:textId="21AD4BE7" w:rsidR="00885691" w:rsidRPr="00D54447" w:rsidRDefault="00885691" w:rsidP="0088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математического ожидания:</w:t>
      </w:r>
    </w:p>
    <w:p w14:paraId="259EC830" w14:textId="77777777" w:rsidR="00885691" w:rsidRPr="00D54447" w:rsidRDefault="00A90358" w:rsidP="0088569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7729887" w14:textId="77777777" w:rsidR="00885691" w:rsidRDefault="00885691" w:rsidP="008856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Несмещенная оценка дисперсии:</w:t>
      </w:r>
    </w:p>
    <w:p w14:paraId="62524AA2" w14:textId="77777777" w:rsidR="00885691" w:rsidRPr="00550D4D" w:rsidRDefault="00A90358" w:rsidP="0088569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64C6AD6" w14:textId="53215853" w:rsidR="00A7754C" w:rsidRDefault="00A7754C" w:rsidP="000D64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641FDD" w14:textId="77777777" w:rsidR="0050421D" w:rsidRDefault="00887E67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Пусть</w:t>
      </w:r>
      <w:r w:rsidR="00BE0E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 w:rsidR="00BE0E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7B55">
        <w:rPr>
          <w:rFonts w:ascii="Times New Roman" w:eastAsiaTheme="minorEastAsia" w:hAnsi="Times New Roman" w:cs="Times New Roman"/>
          <w:sz w:val="24"/>
          <w:szCs w:val="24"/>
        </w:rPr>
        <w:t xml:space="preserve">– случайная выборка объема </w:t>
      </w:r>
      <w:r w:rsidR="00197B55" w:rsidRPr="00197B5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197B55" w:rsidRPr="00197B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7B55"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w:r w:rsidR="00627D7D" w:rsidRPr="00627D7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627D7D" w:rsidRPr="00627D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3716B"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распределенной по нормальному закону с параметрами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A3716B" w:rsidRPr="00A371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16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3716B" w:rsidRPr="00A371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11AEF4" w14:textId="77777777" w:rsidR="0050421D" w:rsidRDefault="0050421D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9E6CE3" w14:textId="77777777" w:rsidR="0050421D" w:rsidRDefault="0050421D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D249E" w14:textId="1B5FF4ED" w:rsidR="00BA0098" w:rsidRPr="00216E64" w:rsidRDefault="00583380" w:rsidP="00216E64">
      <w:pPr>
        <w:pStyle w:val="2"/>
        <w:rPr>
          <w:rFonts w:ascii="Times New Roman" w:eastAsiaTheme="minorEastAsia" w:hAnsi="Times New Roman" w:cs="Times New Roman"/>
        </w:rPr>
      </w:pPr>
      <w:bookmarkStart w:id="3" w:name="_Toc40751534"/>
      <w:r w:rsidRPr="00216E64">
        <w:rPr>
          <w:rFonts w:ascii="Times New Roman" w:eastAsiaTheme="minorEastAsia" w:hAnsi="Times New Roman" w:cs="Times New Roman"/>
        </w:rPr>
        <w:lastRenderedPageBreak/>
        <w:t xml:space="preserve">2.1 </w:t>
      </w:r>
      <w:r w:rsidR="00BA0098" w:rsidRPr="00216E64">
        <w:rPr>
          <w:rFonts w:ascii="Times New Roman" w:eastAsiaTheme="minorEastAsia" w:hAnsi="Times New Roman" w:cs="Times New Roman"/>
        </w:rPr>
        <w:t>Доверительная оценка для математического ожидания при неизвестной дисперсии</w:t>
      </w:r>
      <w:bookmarkEnd w:id="3"/>
    </w:p>
    <w:p w14:paraId="3E5B5502" w14:textId="77777777" w:rsidR="00BA0098" w:rsidRPr="00BA0098" w:rsidRDefault="00BA0098" w:rsidP="00BA0098"/>
    <w:p w14:paraId="4146437D" w14:textId="7D6677C1" w:rsidR="009573EB" w:rsidRDefault="00AC27E0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неизвестной дисперсии </w:t>
      </w:r>
      <w:r w:rsidR="00887E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статистика</w:t>
      </w:r>
    </w:p>
    <w:p w14:paraId="6B763E77" w14:textId="74B41847" w:rsidR="00AC27E0" w:rsidRPr="00AC27E0" w:rsidRDefault="00A90358" w:rsidP="00AC27E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rad>
        </m:oMath>
      </m:oMathPara>
    </w:p>
    <w:p w14:paraId="3C1453D4" w14:textId="1D6671DA" w:rsidR="00AC27E0" w:rsidRDefault="00AC27E0" w:rsidP="00AC27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Pr="00AC27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распределение Стьюдента </w:t>
      </w:r>
      <w:r w:rsidRPr="00AC27E0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AC27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C27E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C27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1</w:t>
      </w:r>
      <w:r w:rsidRPr="00AC27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степенями свободы</w:t>
      </w:r>
      <w:r w:rsidR="00460B2C">
        <w:rPr>
          <w:rFonts w:ascii="Times New Roman" w:eastAsiaTheme="minorEastAsia" w:hAnsi="Times New Roman" w:cs="Times New Roman"/>
          <w:sz w:val="28"/>
          <w:szCs w:val="28"/>
        </w:rPr>
        <w:t>, поэтому</w:t>
      </w:r>
    </w:p>
    <w:p w14:paraId="64E8DD8E" w14:textId="0A6CAAC0" w:rsidR="00460B2C" w:rsidRPr="00C03977" w:rsidRDefault="00A90358" w:rsidP="00460B2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ba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44B9291E" w14:textId="25038E3E" w:rsidR="009573EB" w:rsidRPr="00C03977" w:rsidRDefault="00A90358" w:rsidP="00C039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428E3472" w14:textId="4DD31A46" w:rsidR="009573EB" w:rsidRPr="0078519E" w:rsidRDefault="00C03977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0397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78519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</m:oMath>
      <w:r w:rsidR="0078519E" w:rsidRPr="00785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519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8519E" w:rsidRPr="00785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519E">
        <w:rPr>
          <w:rFonts w:ascii="Times New Roman" w:eastAsiaTheme="minorEastAsia" w:hAnsi="Times New Roman" w:cs="Times New Roman"/>
          <w:sz w:val="24"/>
          <w:szCs w:val="24"/>
        </w:rPr>
        <w:t xml:space="preserve">квантиль уровня </w:t>
      </w:r>
      <w:r w:rsidR="0078519E" w:rsidRPr="007851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="0078519E" w:rsidRPr="00785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519E" w:rsidRPr="0078519E">
        <w:rPr>
          <w:rFonts w:ascii="Times New Roman" w:eastAsiaTheme="minorEastAsia" w:hAnsi="Times New Roman" w:cs="Times New Roman"/>
          <w:i/>
          <w:iCs/>
          <w:sz w:val="24"/>
          <w:szCs w:val="24"/>
        </w:rPr>
        <w:t>распределения Стьюдента</w:t>
      </w:r>
      <w:r w:rsidR="0078519E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</w:p>
    <w:p w14:paraId="6FE2DD23" w14:textId="6BCB8171" w:rsidR="009573EB" w:rsidRDefault="0078519E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51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495C2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1</w:t>
      </w:r>
      <w:r w:rsidRPr="00495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степенями свободы</w:t>
      </w:r>
      <w:r w:rsidR="00711A6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(1+γ)</m:t>
        </m:r>
      </m:oMath>
      <w:r w:rsidR="00495C2F" w:rsidRPr="00495C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31BDCA" w14:textId="059BC9D9" w:rsidR="00E8639E" w:rsidRDefault="00E8639E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9B4553" w14:textId="65E65EBE" w:rsidR="00724F40" w:rsidRPr="00032516" w:rsidRDefault="00781674" w:rsidP="00032516">
      <w:pPr>
        <w:pStyle w:val="2"/>
        <w:rPr>
          <w:rFonts w:ascii="Times New Roman" w:eastAsiaTheme="minorEastAsia" w:hAnsi="Times New Roman" w:cs="Times New Roman"/>
        </w:rPr>
      </w:pPr>
      <w:bookmarkStart w:id="4" w:name="_Toc40751535"/>
      <w:r w:rsidRPr="00032516">
        <w:rPr>
          <w:rFonts w:ascii="Times New Roman" w:eastAsiaTheme="minorEastAsia" w:hAnsi="Times New Roman" w:cs="Times New Roman"/>
        </w:rPr>
        <w:t xml:space="preserve">2.2 Доверительная оценка </w:t>
      </w:r>
      <w:r w:rsidR="006E080C" w:rsidRPr="00032516">
        <w:rPr>
          <w:rFonts w:ascii="Times New Roman" w:eastAsiaTheme="minorEastAsia" w:hAnsi="Times New Roman" w:cs="Times New Roman"/>
        </w:rPr>
        <w:t xml:space="preserve">для дисперсии </w:t>
      </w:r>
      <w:r w:rsidRPr="00032516">
        <w:rPr>
          <w:rFonts w:ascii="Times New Roman" w:eastAsiaTheme="minorEastAsia" w:hAnsi="Times New Roman" w:cs="Times New Roman"/>
        </w:rPr>
        <w:t>при неизвестно</w:t>
      </w:r>
      <w:r w:rsidR="006E080C" w:rsidRPr="00032516">
        <w:rPr>
          <w:rFonts w:ascii="Times New Roman" w:eastAsiaTheme="minorEastAsia" w:hAnsi="Times New Roman" w:cs="Times New Roman"/>
        </w:rPr>
        <w:t>м математическом ожидании</w:t>
      </w:r>
      <w:bookmarkEnd w:id="4"/>
    </w:p>
    <w:p w14:paraId="4828D3D4" w14:textId="27CA43E6" w:rsidR="00E8639E" w:rsidRDefault="00E8639E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9B8B66" w14:textId="28FF2EC1" w:rsidR="00401A78" w:rsidRDefault="00B6048B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Статистика</w:t>
      </w:r>
    </w:p>
    <w:p w14:paraId="4DCBECD0" w14:textId="39A0790C" w:rsidR="00B6048B" w:rsidRPr="00B6048B" w:rsidRDefault="00A90358" w:rsidP="00B6048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C50937B" w14:textId="22A9F65B" w:rsidR="00B6048B" w:rsidRDefault="00B6048B" w:rsidP="00B60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B6048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распределение с </w:t>
      </w:r>
      <w:r w:rsidRPr="00431D1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431D1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1</w:t>
      </w:r>
      <w:r w:rsidRPr="00B604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степенями свободы. </w:t>
      </w:r>
      <w:r w:rsidR="00ED0205">
        <w:rPr>
          <w:rFonts w:ascii="Times New Roman" w:eastAsiaTheme="minorEastAsia" w:hAnsi="Times New Roman" w:cs="Times New Roman"/>
          <w:sz w:val="24"/>
          <w:szCs w:val="24"/>
        </w:rPr>
        <w:t>Поэтому</w:t>
      </w:r>
    </w:p>
    <w:p w14:paraId="692A0721" w14:textId="0B35678F" w:rsidR="00ED0205" w:rsidRPr="00C03977" w:rsidRDefault="00A90358" w:rsidP="00ED020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den>
          </m:f>
        </m:oMath>
      </m:oMathPara>
    </w:p>
    <w:p w14:paraId="0C6067B1" w14:textId="16C966BE" w:rsidR="00ED0205" w:rsidRPr="00C03977" w:rsidRDefault="00A90358" w:rsidP="00ED0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den>
          </m:f>
        </m:oMath>
      </m:oMathPara>
    </w:p>
    <w:p w14:paraId="774FE40D" w14:textId="1A54BE0B" w:rsidR="008254B5" w:rsidRPr="002456F7" w:rsidRDefault="005939D8" w:rsidP="008254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(n-1)</m:t>
        </m:r>
      </m:oMath>
      <w:r w:rsidR="00C063D4" w:rsidRPr="00C063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3D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063D4" w:rsidRPr="00C063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3D4" w:rsidRPr="00C063D4">
        <w:rPr>
          <w:rFonts w:ascii="Times New Roman" w:eastAsiaTheme="minorEastAsia" w:hAnsi="Times New Roman" w:cs="Times New Roman"/>
          <w:sz w:val="24"/>
          <w:szCs w:val="24"/>
        </w:rPr>
        <w:t xml:space="preserve">квантиль уровня </w:t>
      </w:r>
      <w:r w:rsidR="00C063D4" w:rsidRPr="00C063D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="00C063D4" w:rsidRPr="00C063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063D4" w:rsidRPr="00B6048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063D4"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распределения с </w:t>
      </w:r>
      <w:r w:rsidR="00C063D4" w:rsidRPr="00431D1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C063D4" w:rsidRPr="00431D1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1</w:t>
      </w:r>
      <w:r w:rsidR="00C063D4" w:rsidRPr="00B604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63D4">
        <w:rPr>
          <w:rFonts w:ascii="Times New Roman" w:eastAsiaTheme="minorEastAsia" w:hAnsi="Times New Roman" w:cs="Times New Roman"/>
          <w:sz w:val="24"/>
          <w:szCs w:val="24"/>
        </w:rPr>
        <w:t>степенями свободы</w:t>
      </w:r>
      <w:r w:rsidR="006565E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565EF" w:rsidRPr="006565E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(1+γ)</m:t>
        </m:r>
      </m:oMath>
      <w:r w:rsidR="006565EF" w:rsidRPr="006565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(1-γ)</m:t>
        </m:r>
      </m:oMath>
      <w:r w:rsidR="006565EF" w:rsidRPr="00656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796B5B" w14:textId="77777777" w:rsidR="00364D09" w:rsidRDefault="00364D09" w:rsidP="00364D09">
      <w:pPr>
        <w:pStyle w:val="2"/>
        <w:rPr>
          <w:rFonts w:ascii="Times New Roman" w:eastAsiaTheme="minorEastAsia" w:hAnsi="Times New Roman" w:cs="Times New Roman"/>
        </w:rPr>
      </w:pPr>
    </w:p>
    <w:p w14:paraId="0ABC479F" w14:textId="3B758010" w:rsidR="002327DC" w:rsidRPr="001046FA" w:rsidRDefault="001046FA" w:rsidP="001046FA">
      <w:pPr>
        <w:pStyle w:val="1"/>
        <w:pageBreakBefore/>
        <w:rPr>
          <w:rFonts w:ascii="Times New Roman" w:eastAsiaTheme="minorEastAsia" w:hAnsi="Times New Roman" w:cs="Times New Roman"/>
        </w:rPr>
      </w:pPr>
      <w:bookmarkStart w:id="5" w:name="_Toc40751536"/>
      <w:r w:rsidRPr="001046FA">
        <w:rPr>
          <w:rFonts w:ascii="Times New Roman" w:eastAsiaTheme="minorEastAsia" w:hAnsi="Times New Roman" w:cs="Times New Roman"/>
        </w:rPr>
        <w:lastRenderedPageBreak/>
        <w:t>3</w:t>
      </w:r>
      <w:r w:rsidR="00364D09" w:rsidRPr="001046FA">
        <w:rPr>
          <w:rFonts w:ascii="Times New Roman" w:eastAsiaTheme="minorEastAsia" w:hAnsi="Times New Roman" w:cs="Times New Roman"/>
        </w:rPr>
        <w:t xml:space="preserve">. </w:t>
      </w:r>
      <w:r w:rsidRPr="001046FA">
        <w:rPr>
          <w:rFonts w:ascii="Times New Roman" w:eastAsiaTheme="minorEastAsia" w:hAnsi="Times New Roman" w:cs="Times New Roman"/>
        </w:rPr>
        <w:t>Текст программы</w:t>
      </w:r>
      <w:bookmarkEnd w:id="5"/>
    </w:p>
    <w:p w14:paraId="5CCFEC7A" w14:textId="77777777" w:rsidR="002327DC" w:rsidRDefault="002327D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32DFA6C" w14:textId="5C000249" w:rsidR="009B5306" w:rsidRPr="00841CD8" w:rsidRDefault="00383374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Листинг 1. Программа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Matlab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лабораторной работе</w:t>
      </w:r>
      <w:r w:rsidR="00841C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№</w:t>
      </w:r>
      <w:r w:rsidR="00BA2961">
        <w:rPr>
          <w:rFonts w:ascii="Times New Roman" w:eastAsiaTheme="minorEastAsia" w:hAnsi="Times New Roman" w:cs="Times New Roman"/>
          <w:iCs/>
          <w:sz w:val="24"/>
          <w:szCs w:val="24"/>
        </w:rPr>
        <w:t>2</w:t>
      </w: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BB340B" w:rsidRPr="00176D29" w14:paraId="6BCE1220" w14:textId="77777777" w:rsidTr="00B7110D">
        <w:tc>
          <w:tcPr>
            <w:tcW w:w="11057" w:type="dxa"/>
          </w:tcPr>
          <w:p w14:paraId="0F452CA3" w14:textId="6233E71A" w:rsidR="00BB340B" w:rsidRPr="00176D29" w:rsidRDefault="00D155EA" w:rsidP="00D155EA">
            <w:pPr>
              <w:rPr>
                <w:sz w:val="20"/>
                <w:szCs w:val="20"/>
                <w:lang w:val="en-US"/>
              </w:rPr>
            </w:pPr>
            <w:bookmarkStart w:id="6" w:name="Практическая_часть"/>
            <w:bookmarkStart w:id="7" w:name="_bookmark0"/>
            <w:bookmarkEnd w:id="6"/>
            <w:bookmarkEnd w:id="7"/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lab2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clear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X = [-17.04,-18.29,-17.38,-18.11,-18.96,-17.65,-17.02,-17.22,-16.25,-17.44,-17.69,-17.61,-17.09,-17.19,-16.02,-17.56,-16.94,-17.29,-16.93,-16.61,-19.38,-17.53,-16.39,-17.89,-17.98,-17.04,-16.22,-19.09,-18.91,-17.77,-18.30,-17.44,-18.84,-16.39,-16.13,-18.37,-16.37,-16.70,-17.78,-17.03,-17.76,-17.87,-17.20,-18.44,-17.19,-17.75,-16.81,-17.97,-18.03,-16.87,-16.10,-19.16,-16.51,-18.39,-16.48,-18.08,-17.49,-18.89,-19.09,-17.96,-18.40,-16.96,-18.15,-18.71,-17.81,-17.86,-19.47,-17.86,-17.60,-17.30,-17.60,-17.71,-18.42,-16.88,-16.76,-18.00,-17.97,-16.83,-18.00,-18.08,-17.61,-17.02,-16.73,-17.64,-18.76,-17.68,-18.04,-16.45,-18.79,-18.03,-17.38,-15.27,-15.97,-17.41,-18.61,-18.00,-17.42,-17.77,-19.05,-16.16,-16.27,-18.00,-18.90,-17.05,-17.46,-17.49,-18.20,-17.59,-15.78,-18.88,-18.53,-17.39,-17.83,-18.17,-16.15,-17.66,-17.76,-18.32,-17.70,-17.56]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N = length(X);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gamma = 0.9;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alpha = (1 - gamma)/2;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 = findMu(X);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S2 = findS2(X);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muArray = getMuArray(X,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varArray = getVarArray(X,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muHigh = findMuHigh(muArray, 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muLow = findMuLow(muArray, 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sigma2High = getsigma2High(varArray,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sigma2Low = getsigma2Low(varArray,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figure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hold on;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plot([1,N], [mu, mu],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'g'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plot((1:N), muArray,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'r'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plot((1:N), muLow,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'b'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plot((1:N), muHigh,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legend(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'muLow(x_n)'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'muHigh(x_n)'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grid on;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hold off;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figure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hold on;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plot([1,N], [S2, S2],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'g'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plot((1:N), varArray,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'r'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plot((1:N), sigma2Low,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'b'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plot((4:N), sigma2High(4:length(sigma2High)), 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legend(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'S^2(x_N)'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'S^2(x_n)'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'(sigma^2)Low(x_n)'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'(sigma^2)High(x_n)'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grid on;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hold off;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N = size(X,2);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muArray = getMuArray(X,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varArray = getVarArray(X,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muHigh = findMuHigh(muArray, 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muLow = findMuLow(muArray, 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sigma2High = getsigma2High(varArray,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sigma2Low = getsigma2Low(varArray, alpha,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mu);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'S^2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S2);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'mu_low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muLow(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'mu_high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muHigh(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'sigma^2_low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sigma2Low(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fprintf(</w:t>
            </w:r>
            <w:r w:rsidRPr="00176D29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'sigma^2_high = %.2f\n'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sigma2High(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mu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findMu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mu = sum(X)/size(X,2);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getSigmaSqr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tempMu = findMu(X);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 = sum((X - tempMu) .* (X - tempMu))/size(X,2);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S2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findS2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size(X,2);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S2 = n/ (n - 1) * getSigmaSqr(X);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muArray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getMuArray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muArray = zeros(1,N);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muArray(i) = findMu(X(1:i));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varArray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getVarArray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varArray = zeros(1,N);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varArray(i) = findS2(X(1:i));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muHigh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findMuHigh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(muArray, varArray, alpha,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muHigh = zeros(1,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muHigh(i) = muArray(i) + sqrt(varArray(i)./ i) .* tinv(1 - alpha, i - 1);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muLow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findMuLow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(muArray, varArray, alpha,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muLow = zeros(1,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muLow(i) = muArray(i) + sqrt(varArray(i)./ i) .* tinv(alpha, i - 1);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sigma2High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getsigma2High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(varArray, alpha,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sigma2High = zeros(1,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sigma2High(i) = varArray(i) .* (i - 1) ./ chi2inv(alpha, i - 1);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sigma2Low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76D29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getsigma2Low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(varArray, alpha, N)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sigma2Low = zeros(1, N);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1:N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sigma2Low(i) = varArray(i) .* 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</w:rPr>
              <w:t>(i - 1) ./ chi2inv(1 - alpha, i - 1);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176D29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176D29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</w:p>
        </w:tc>
      </w:tr>
    </w:tbl>
    <w:p w14:paraId="28B9A6E7" w14:textId="33FD3393" w:rsidR="00BB340B" w:rsidRDefault="00BB340B" w:rsidP="008254B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3B04BFF" w14:textId="336A9F2B" w:rsidR="00BC5DD0" w:rsidRPr="006C7B85" w:rsidRDefault="006C7B85" w:rsidP="00786A57">
      <w:pPr>
        <w:pStyle w:val="1"/>
        <w:pageBreakBefore/>
        <w:rPr>
          <w:rFonts w:ascii="Times New Roman" w:eastAsiaTheme="minorEastAsia" w:hAnsi="Times New Roman" w:cs="Times New Roman"/>
        </w:rPr>
      </w:pPr>
      <w:bookmarkStart w:id="8" w:name="_Toc40751537"/>
      <w:r w:rsidRPr="006C7B85">
        <w:rPr>
          <w:rFonts w:ascii="Times New Roman" w:eastAsiaTheme="minorEastAsia" w:hAnsi="Times New Roman" w:cs="Times New Roman"/>
        </w:rPr>
        <w:lastRenderedPageBreak/>
        <w:t xml:space="preserve">4. </w:t>
      </w:r>
      <w:r w:rsidR="00BC5DD0" w:rsidRPr="00BC5DD0">
        <w:rPr>
          <w:rFonts w:ascii="Times New Roman" w:eastAsiaTheme="minorEastAsia" w:hAnsi="Times New Roman" w:cs="Times New Roman"/>
        </w:rPr>
        <w:t>Результат работы программы</w:t>
      </w:r>
      <w:r w:rsidRPr="006C7B8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графики</w:t>
      </w:r>
      <w:bookmarkEnd w:id="8"/>
    </w:p>
    <w:p w14:paraId="5D118C64" w14:textId="6516E11A" w:rsidR="00BC5DD0" w:rsidRDefault="00BC5DD0" w:rsidP="00BC5DD0">
      <w:pPr>
        <w:rPr>
          <w:rFonts w:ascii="Times New Roman" w:hAnsi="Times New Roman" w:cs="Times New Roman"/>
          <w:sz w:val="24"/>
          <w:szCs w:val="24"/>
        </w:rPr>
      </w:pPr>
    </w:p>
    <w:p w14:paraId="39C69DA1" w14:textId="63B3886B" w:rsidR="001F5864" w:rsidRDefault="00A90358" w:rsidP="00BC5DD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-17.59</m:t>
        </m:r>
      </m:oMath>
      <w:r w:rsidR="001F5864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BC7513" w14:textId="7EA6DB78" w:rsidR="00553DCB" w:rsidRPr="004058A3" w:rsidRDefault="00A90358" w:rsidP="00553DC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-17.72</m:t>
        </m:r>
      </m:oMath>
      <w:r w:rsidR="00553DCB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BD76CD" w14:textId="474DE2F0" w:rsidR="00553DCB" w:rsidRPr="004058A3" w:rsidRDefault="00A90358" w:rsidP="00553DC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)= -17.46</m:t>
        </m:r>
      </m:oMath>
      <w:r w:rsidR="00553DCB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A36431" w14:textId="044F3807" w:rsidR="0016564D" w:rsidRPr="004A615C" w:rsidRDefault="00A90358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0.73</m:t>
        </m:r>
      </m:oMath>
      <w:r w:rsidR="004058A3" w:rsidRPr="00465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7E5A14" w14:textId="7EC6AF89" w:rsidR="000D0EE3" w:rsidRPr="004058A3" w:rsidRDefault="00A90358" w:rsidP="000D0E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ba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0.60</m:t>
        </m:r>
      </m:oMath>
      <w:r w:rsidR="000D0EE3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526198" w14:textId="002BB49D" w:rsidR="000D0EE3" w:rsidRPr="004058A3" w:rsidRDefault="00A90358" w:rsidP="000D0E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bar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0.91</m:t>
        </m:r>
      </m:oMath>
      <w:r w:rsidR="000D0EE3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07C6DE" w14:textId="0C2BC39C" w:rsidR="0096336C" w:rsidRDefault="00FE1855" w:rsidP="0096336C">
      <w:pPr>
        <w:keepNext/>
        <w:jc w:val="center"/>
      </w:pPr>
      <w:r>
        <w:rPr>
          <w:noProof/>
        </w:rPr>
        <w:drawing>
          <wp:inline distT="0" distB="0" distL="0" distR="0" wp14:anchorId="4C9BFE37" wp14:editId="2D25549D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6B3" w14:textId="6444D8C6" w:rsidR="00405163" w:rsidRDefault="0096336C" w:rsidP="0096336C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6336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5331B">
        <w:rPr>
          <w:rFonts w:ascii="Times New Roman" w:hAnsi="Times New Roman" w:cs="Times New Roman"/>
          <w:sz w:val="22"/>
          <w:szCs w:val="22"/>
        </w:rPr>
        <w:t>1</w:t>
      </w:r>
      <w:r w:rsidRPr="0096336C">
        <w:rPr>
          <w:rFonts w:ascii="Times New Roman" w:hAnsi="Times New Roman" w:cs="Times New Roman"/>
          <w:sz w:val="22"/>
          <w:szCs w:val="22"/>
        </w:rPr>
        <w:t xml:space="preserve">. </w:t>
      </w:r>
      <w:r w:rsidR="001C5561">
        <w:rPr>
          <w:rFonts w:ascii="Times New Roman" w:hAnsi="Times New Roman" w:cs="Times New Roman"/>
          <w:sz w:val="22"/>
          <w:szCs w:val="22"/>
        </w:rPr>
        <w:t>Оценка для математического ожидания</w:t>
      </w:r>
    </w:p>
    <w:p w14:paraId="498C6B4B" w14:textId="2AFCED78" w:rsidR="0094465E" w:rsidRDefault="0094465E" w:rsidP="0094465E"/>
    <w:p w14:paraId="397BDD63" w14:textId="5BDB72F8" w:rsidR="0094465E" w:rsidRDefault="00FE1855" w:rsidP="00923773">
      <w:pPr>
        <w:jc w:val="center"/>
      </w:pPr>
      <w:r>
        <w:rPr>
          <w:noProof/>
        </w:rPr>
        <w:lastRenderedPageBreak/>
        <w:drawing>
          <wp:inline distT="0" distB="0" distL="0" distR="0" wp14:anchorId="464AC1BD" wp14:editId="0F842711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90E" w14:textId="01C8DAD6" w:rsidR="0094465E" w:rsidRPr="0094465E" w:rsidRDefault="0094465E" w:rsidP="0094465E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4465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5331B">
        <w:rPr>
          <w:rFonts w:ascii="Times New Roman" w:hAnsi="Times New Roman" w:cs="Times New Roman"/>
          <w:sz w:val="22"/>
          <w:szCs w:val="22"/>
        </w:rPr>
        <w:t>2</w:t>
      </w:r>
      <w:r w:rsidRPr="0094465E">
        <w:rPr>
          <w:rFonts w:ascii="Times New Roman" w:hAnsi="Times New Roman" w:cs="Times New Roman"/>
          <w:sz w:val="22"/>
          <w:szCs w:val="22"/>
        </w:rPr>
        <w:t xml:space="preserve">. </w:t>
      </w:r>
      <w:r w:rsidR="00923773">
        <w:rPr>
          <w:rFonts w:ascii="Times New Roman" w:hAnsi="Times New Roman" w:cs="Times New Roman"/>
          <w:sz w:val="22"/>
          <w:szCs w:val="22"/>
        </w:rPr>
        <w:t>Оценка для дисперсии</w:t>
      </w:r>
    </w:p>
    <w:p w14:paraId="00E5D0F0" w14:textId="77777777" w:rsidR="0096336C" w:rsidRPr="0096336C" w:rsidRDefault="0096336C" w:rsidP="009633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36C" w:rsidRPr="0096336C" w:rsidSect="00D0211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05AFF" w14:textId="77777777" w:rsidR="00A90358" w:rsidRDefault="00A90358" w:rsidP="00DF1A10">
      <w:pPr>
        <w:spacing w:after="0" w:line="240" w:lineRule="auto"/>
      </w:pPr>
      <w:r>
        <w:separator/>
      </w:r>
    </w:p>
  </w:endnote>
  <w:endnote w:type="continuationSeparator" w:id="0">
    <w:p w14:paraId="0E990409" w14:textId="77777777" w:rsidR="00A90358" w:rsidRDefault="00A90358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106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74B4" w14:textId="35A2E5DD" w:rsidR="002E6BF5" w:rsidRDefault="002E6BF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6ECEA" w14:textId="1311430C" w:rsidR="002E6BF5" w:rsidRPr="00DF1A10" w:rsidRDefault="002E6BF5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635F" w14:textId="71F83523" w:rsidR="002E6BF5" w:rsidRPr="00D0211E" w:rsidRDefault="002E6BF5" w:rsidP="00D0211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87474" w14:textId="77777777" w:rsidR="00A90358" w:rsidRDefault="00A90358" w:rsidP="00DF1A10">
      <w:pPr>
        <w:spacing w:after="0" w:line="240" w:lineRule="auto"/>
      </w:pPr>
      <w:r>
        <w:separator/>
      </w:r>
    </w:p>
  </w:footnote>
  <w:footnote w:type="continuationSeparator" w:id="0">
    <w:p w14:paraId="7D6A9F0C" w14:textId="77777777" w:rsidR="00A90358" w:rsidRDefault="00A90358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09" w:hanging="567"/>
      </w:pPr>
      <w:rPr>
        <w:rFonts w:ascii="Lucida Console" w:hAnsi="Lucida Console" w:cs="Lucida Console"/>
        <w:b w:val="0"/>
        <w:bCs w:val="0"/>
        <w:w w:val="98"/>
        <w:sz w:val="20"/>
        <w:szCs w:val="20"/>
      </w:rPr>
    </w:lvl>
    <w:lvl w:ilvl="1">
      <w:numFmt w:val="bullet"/>
      <w:lvlText w:val="•"/>
      <w:lvlJc w:val="left"/>
      <w:pPr>
        <w:ind w:left="1642" w:hanging="567"/>
      </w:pPr>
    </w:lvl>
    <w:lvl w:ilvl="2">
      <w:numFmt w:val="bullet"/>
      <w:lvlText w:val="•"/>
      <w:lvlJc w:val="left"/>
      <w:pPr>
        <w:ind w:left="2485" w:hanging="567"/>
      </w:pPr>
    </w:lvl>
    <w:lvl w:ilvl="3">
      <w:numFmt w:val="bullet"/>
      <w:lvlText w:val="•"/>
      <w:lvlJc w:val="left"/>
      <w:pPr>
        <w:ind w:left="3327" w:hanging="567"/>
      </w:pPr>
    </w:lvl>
    <w:lvl w:ilvl="4">
      <w:numFmt w:val="bullet"/>
      <w:lvlText w:val="•"/>
      <w:lvlJc w:val="left"/>
      <w:pPr>
        <w:ind w:left="4170" w:hanging="567"/>
      </w:pPr>
    </w:lvl>
    <w:lvl w:ilvl="5">
      <w:numFmt w:val="bullet"/>
      <w:lvlText w:val="•"/>
      <w:lvlJc w:val="left"/>
      <w:pPr>
        <w:ind w:left="5012" w:hanging="567"/>
      </w:pPr>
    </w:lvl>
    <w:lvl w:ilvl="6">
      <w:numFmt w:val="bullet"/>
      <w:lvlText w:val="•"/>
      <w:lvlJc w:val="left"/>
      <w:pPr>
        <w:ind w:left="5855" w:hanging="567"/>
      </w:pPr>
    </w:lvl>
    <w:lvl w:ilvl="7">
      <w:numFmt w:val="bullet"/>
      <w:lvlText w:val="•"/>
      <w:lvlJc w:val="left"/>
      <w:pPr>
        <w:ind w:left="6697" w:hanging="567"/>
      </w:pPr>
    </w:lvl>
    <w:lvl w:ilvl="8">
      <w:numFmt w:val="bullet"/>
      <w:lvlText w:val="•"/>
      <w:lvlJc w:val="left"/>
      <w:pPr>
        <w:ind w:left="7540" w:hanging="567"/>
      </w:pPr>
    </w:lvl>
  </w:abstractNum>
  <w:abstractNum w:abstractNumId="1" w15:restartNumberingAfterBreak="0">
    <w:nsid w:val="00000403"/>
    <w:multiLevelType w:val="multilevel"/>
    <w:tmpl w:val="00000886"/>
    <w:lvl w:ilvl="0">
      <w:start w:val="7"/>
      <w:numFmt w:val="decimal"/>
      <w:lvlText w:val="%1."/>
      <w:lvlJc w:val="left"/>
      <w:pPr>
        <w:ind w:left="1339" w:hanging="1097"/>
      </w:pPr>
      <w:rPr>
        <w:rFonts w:ascii="Lucida Console" w:hAnsi="Lucida Console" w:cs="Lucida Console"/>
        <w:b w:val="0"/>
        <w:bCs w:val="0"/>
        <w:w w:val="98"/>
        <w:sz w:val="20"/>
        <w:szCs w:val="20"/>
      </w:rPr>
    </w:lvl>
    <w:lvl w:ilvl="1">
      <w:numFmt w:val="bullet"/>
      <w:lvlText w:val="•"/>
      <w:lvlJc w:val="left"/>
      <w:pPr>
        <w:ind w:left="2128" w:hanging="1097"/>
      </w:pPr>
    </w:lvl>
    <w:lvl w:ilvl="2">
      <w:numFmt w:val="bullet"/>
      <w:lvlText w:val="•"/>
      <w:lvlJc w:val="left"/>
      <w:pPr>
        <w:ind w:left="2917" w:hanging="1097"/>
      </w:pPr>
    </w:lvl>
    <w:lvl w:ilvl="3">
      <w:numFmt w:val="bullet"/>
      <w:lvlText w:val="•"/>
      <w:lvlJc w:val="left"/>
      <w:pPr>
        <w:ind w:left="3705" w:hanging="1097"/>
      </w:pPr>
    </w:lvl>
    <w:lvl w:ilvl="4">
      <w:numFmt w:val="bullet"/>
      <w:lvlText w:val="•"/>
      <w:lvlJc w:val="left"/>
      <w:pPr>
        <w:ind w:left="4494" w:hanging="1097"/>
      </w:pPr>
    </w:lvl>
    <w:lvl w:ilvl="5">
      <w:numFmt w:val="bullet"/>
      <w:lvlText w:val="•"/>
      <w:lvlJc w:val="left"/>
      <w:pPr>
        <w:ind w:left="5282" w:hanging="1097"/>
      </w:pPr>
    </w:lvl>
    <w:lvl w:ilvl="6">
      <w:numFmt w:val="bullet"/>
      <w:lvlText w:val="•"/>
      <w:lvlJc w:val="left"/>
      <w:pPr>
        <w:ind w:left="6071" w:hanging="1097"/>
      </w:pPr>
    </w:lvl>
    <w:lvl w:ilvl="7">
      <w:numFmt w:val="bullet"/>
      <w:lvlText w:val="•"/>
      <w:lvlJc w:val="left"/>
      <w:pPr>
        <w:ind w:left="6859" w:hanging="1097"/>
      </w:pPr>
    </w:lvl>
    <w:lvl w:ilvl="8">
      <w:numFmt w:val="bullet"/>
      <w:lvlText w:val="•"/>
      <w:lvlJc w:val="left"/>
      <w:pPr>
        <w:ind w:left="7648" w:hanging="1097"/>
      </w:pPr>
    </w:lvl>
  </w:abstractNum>
  <w:abstractNum w:abstractNumId="2" w15:restartNumberingAfterBreak="0">
    <w:nsid w:val="00000404"/>
    <w:multiLevelType w:val="multilevel"/>
    <w:tmpl w:val="00000887"/>
    <w:lvl w:ilvl="0">
      <w:start w:val="22"/>
      <w:numFmt w:val="decimal"/>
      <w:lvlText w:val="%1."/>
      <w:lvlJc w:val="left"/>
      <w:pPr>
        <w:ind w:left="1339" w:hanging="1097"/>
      </w:pPr>
      <w:rPr>
        <w:rFonts w:ascii="Lucida Console" w:hAnsi="Lucida Console" w:cs="Lucida Console"/>
        <w:b w:val="0"/>
        <w:bCs w:val="0"/>
        <w:w w:val="98"/>
        <w:sz w:val="20"/>
        <w:szCs w:val="20"/>
      </w:rPr>
    </w:lvl>
    <w:lvl w:ilvl="1">
      <w:numFmt w:val="bullet"/>
      <w:lvlText w:val="•"/>
      <w:lvlJc w:val="left"/>
      <w:pPr>
        <w:ind w:left="2128" w:hanging="1097"/>
      </w:pPr>
    </w:lvl>
    <w:lvl w:ilvl="2">
      <w:numFmt w:val="bullet"/>
      <w:lvlText w:val="•"/>
      <w:lvlJc w:val="left"/>
      <w:pPr>
        <w:ind w:left="2917" w:hanging="1097"/>
      </w:pPr>
    </w:lvl>
    <w:lvl w:ilvl="3">
      <w:numFmt w:val="bullet"/>
      <w:lvlText w:val="•"/>
      <w:lvlJc w:val="left"/>
      <w:pPr>
        <w:ind w:left="3705" w:hanging="1097"/>
      </w:pPr>
    </w:lvl>
    <w:lvl w:ilvl="4">
      <w:numFmt w:val="bullet"/>
      <w:lvlText w:val="•"/>
      <w:lvlJc w:val="left"/>
      <w:pPr>
        <w:ind w:left="4494" w:hanging="1097"/>
      </w:pPr>
    </w:lvl>
    <w:lvl w:ilvl="5">
      <w:numFmt w:val="bullet"/>
      <w:lvlText w:val="•"/>
      <w:lvlJc w:val="left"/>
      <w:pPr>
        <w:ind w:left="5282" w:hanging="1097"/>
      </w:pPr>
    </w:lvl>
    <w:lvl w:ilvl="6">
      <w:numFmt w:val="bullet"/>
      <w:lvlText w:val="•"/>
      <w:lvlJc w:val="left"/>
      <w:pPr>
        <w:ind w:left="6071" w:hanging="1097"/>
      </w:pPr>
    </w:lvl>
    <w:lvl w:ilvl="7">
      <w:numFmt w:val="bullet"/>
      <w:lvlText w:val="•"/>
      <w:lvlJc w:val="left"/>
      <w:pPr>
        <w:ind w:left="6859" w:hanging="1097"/>
      </w:pPr>
    </w:lvl>
    <w:lvl w:ilvl="8">
      <w:numFmt w:val="bullet"/>
      <w:lvlText w:val="•"/>
      <w:lvlJc w:val="left"/>
      <w:pPr>
        <w:ind w:left="7648" w:hanging="1097"/>
      </w:pPr>
    </w:lvl>
  </w:abstractNum>
  <w:abstractNum w:abstractNumId="3" w15:restartNumberingAfterBreak="0">
    <w:nsid w:val="24B97DA6"/>
    <w:multiLevelType w:val="hybridMultilevel"/>
    <w:tmpl w:val="A66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2DA9"/>
    <w:multiLevelType w:val="hybridMultilevel"/>
    <w:tmpl w:val="55E0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7C60"/>
    <w:multiLevelType w:val="hybridMultilevel"/>
    <w:tmpl w:val="9C0C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5614"/>
    <w:rsid w:val="00021EC6"/>
    <w:rsid w:val="00022216"/>
    <w:rsid w:val="00031F07"/>
    <w:rsid w:val="00032516"/>
    <w:rsid w:val="00035363"/>
    <w:rsid w:val="00051A4F"/>
    <w:rsid w:val="000572C5"/>
    <w:rsid w:val="00057C48"/>
    <w:rsid w:val="0006749D"/>
    <w:rsid w:val="00071B9F"/>
    <w:rsid w:val="0007308C"/>
    <w:rsid w:val="00083EAF"/>
    <w:rsid w:val="00091177"/>
    <w:rsid w:val="00094F0E"/>
    <w:rsid w:val="000A3C73"/>
    <w:rsid w:val="000A743D"/>
    <w:rsid w:val="000B0B11"/>
    <w:rsid w:val="000B10C0"/>
    <w:rsid w:val="000C6D3E"/>
    <w:rsid w:val="000C7003"/>
    <w:rsid w:val="000D0EE3"/>
    <w:rsid w:val="000D3227"/>
    <w:rsid w:val="000D461D"/>
    <w:rsid w:val="000D640C"/>
    <w:rsid w:val="000D647E"/>
    <w:rsid w:val="000F1CD3"/>
    <w:rsid w:val="001046FA"/>
    <w:rsid w:val="001051B9"/>
    <w:rsid w:val="0012044E"/>
    <w:rsid w:val="00130729"/>
    <w:rsid w:val="0013690C"/>
    <w:rsid w:val="001373D8"/>
    <w:rsid w:val="00152BBA"/>
    <w:rsid w:val="0015331B"/>
    <w:rsid w:val="0015401F"/>
    <w:rsid w:val="00154203"/>
    <w:rsid w:val="0016564D"/>
    <w:rsid w:val="00173328"/>
    <w:rsid w:val="00175F72"/>
    <w:rsid w:val="00176D29"/>
    <w:rsid w:val="001802DE"/>
    <w:rsid w:val="00185A02"/>
    <w:rsid w:val="00186B70"/>
    <w:rsid w:val="00187785"/>
    <w:rsid w:val="00197B55"/>
    <w:rsid w:val="001A4167"/>
    <w:rsid w:val="001A4BBB"/>
    <w:rsid w:val="001B3D94"/>
    <w:rsid w:val="001C4897"/>
    <w:rsid w:val="001C5561"/>
    <w:rsid w:val="001D35A1"/>
    <w:rsid w:val="001D3952"/>
    <w:rsid w:val="001D3B0B"/>
    <w:rsid w:val="001E4C92"/>
    <w:rsid w:val="001F5864"/>
    <w:rsid w:val="002008E4"/>
    <w:rsid w:val="00207B10"/>
    <w:rsid w:val="00216E64"/>
    <w:rsid w:val="00224F01"/>
    <w:rsid w:val="002327DC"/>
    <w:rsid w:val="00240D3A"/>
    <w:rsid w:val="002436A6"/>
    <w:rsid w:val="002456F7"/>
    <w:rsid w:val="00273738"/>
    <w:rsid w:val="00273913"/>
    <w:rsid w:val="002A60AA"/>
    <w:rsid w:val="002B30E5"/>
    <w:rsid w:val="002D2AD9"/>
    <w:rsid w:val="002E6BF5"/>
    <w:rsid w:val="002F0743"/>
    <w:rsid w:val="00313E04"/>
    <w:rsid w:val="00320A23"/>
    <w:rsid w:val="00323188"/>
    <w:rsid w:val="00333619"/>
    <w:rsid w:val="00343D9C"/>
    <w:rsid w:val="0035602E"/>
    <w:rsid w:val="003645C3"/>
    <w:rsid w:val="00364D09"/>
    <w:rsid w:val="00365B8A"/>
    <w:rsid w:val="00383374"/>
    <w:rsid w:val="003D7AD7"/>
    <w:rsid w:val="003E386A"/>
    <w:rsid w:val="00401A78"/>
    <w:rsid w:val="00405163"/>
    <w:rsid w:val="004054B1"/>
    <w:rsid w:val="004058A3"/>
    <w:rsid w:val="00406597"/>
    <w:rsid w:val="00415D71"/>
    <w:rsid w:val="00417058"/>
    <w:rsid w:val="00417413"/>
    <w:rsid w:val="00422710"/>
    <w:rsid w:val="00423727"/>
    <w:rsid w:val="00431D1A"/>
    <w:rsid w:val="004352E2"/>
    <w:rsid w:val="0044231B"/>
    <w:rsid w:val="00460B2C"/>
    <w:rsid w:val="00461D46"/>
    <w:rsid w:val="00465451"/>
    <w:rsid w:val="0048283E"/>
    <w:rsid w:val="00495C2F"/>
    <w:rsid w:val="004A615C"/>
    <w:rsid w:val="004B18DE"/>
    <w:rsid w:val="004B38FB"/>
    <w:rsid w:val="004D114E"/>
    <w:rsid w:val="004D5E7B"/>
    <w:rsid w:val="004D63F5"/>
    <w:rsid w:val="004F3610"/>
    <w:rsid w:val="00501C6F"/>
    <w:rsid w:val="00501F07"/>
    <w:rsid w:val="0050421D"/>
    <w:rsid w:val="00510309"/>
    <w:rsid w:val="00513504"/>
    <w:rsid w:val="00521BED"/>
    <w:rsid w:val="00531378"/>
    <w:rsid w:val="00532E36"/>
    <w:rsid w:val="00542EF8"/>
    <w:rsid w:val="00546567"/>
    <w:rsid w:val="00550D4D"/>
    <w:rsid w:val="00553DCB"/>
    <w:rsid w:val="00570A32"/>
    <w:rsid w:val="00575D8A"/>
    <w:rsid w:val="00583380"/>
    <w:rsid w:val="00590F09"/>
    <w:rsid w:val="005939D8"/>
    <w:rsid w:val="005B708D"/>
    <w:rsid w:val="005D36A2"/>
    <w:rsid w:val="005E0748"/>
    <w:rsid w:val="006024BE"/>
    <w:rsid w:val="00606AB3"/>
    <w:rsid w:val="00607138"/>
    <w:rsid w:val="006119BF"/>
    <w:rsid w:val="00627D7D"/>
    <w:rsid w:val="00642C21"/>
    <w:rsid w:val="006565EF"/>
    <w:rsid w:val="00657A0F"/>
    <w:rsid w:val="00674938"/>
    <w:rsid w:val="0068010D"/>
    <w:rsid w:val="006815A6"/>
    <w:rsid w:val="006C0477"/>
    <w:rsid w:val="006C7B85"/>
    <w:rsid w:val="006E080C"/>
    <w:rsid w:val="006F35CD"/>
    <w:rsid w:val="006F4A46"/>
    <w:rsid w:val="006F7C13"/>
    <w:rsid w:val="0070149E"/>
    <w:rsid w:val="00711289"/>
    <w:rsid w:val="00711A63"/>
    <w:rsid w:val="0071246C"/>
    <w:rsid w:val="00724F40"/>
    <w:rsid w:val="007261B4"/>
    <w:rsid w:val="00731FA8"/>
    <w:rsid w:val="00745313"/>
    <w:rsid w:val="00750DC1"/>
    <w:rsid w:val="00764FA0"/>
    <w:rsid w:val="00775E50"/>
    <w:rsid w:val="00781674"/>
    <w:rsid w:val="0078519E"/>
    <w:rsid w:val="00786A57"/>
    <w:rsid w:val="00795ABC"/>
    <w:rsid w:val="007A38BA"/>
    <w:rsid w:val="007A6883"/>
    <w:rsid w:val="007A788E"/>
    <w:rsid w:val="007B5163"/>
    <w:rsid w:val="007C114C"/>
    <w:rsid w:val="007C76A8"/>
    <w:rsid w:val="007D6328"/>
    <w:rsid w:val="007F1D06"/>
    <w:rsid w:val="008006B4"/>
    <w:rsid w:val="00813C23"/>
    <w:rsid w:val="00813E50"/>
    <w:rsid w:val="00814D76"/>
    <w:rsid w:val="0082162B"/>
    <w:rsid w:val="008254B5"/>
    <w:rsid w:val="00841CD8"/>
    <w:rsid w:val="00846AA4"/>
    <w:rsid w:val="00846F02"/>
    <w:rsid w:val="00851126"/>
    <w:rsid w:val="00861510"/>
    <w:rsid w:val="00863D6C"/>
    <w:rsid w:val="008712E1"/>
    <w:rsid w:val="008774B9"/>
    <w:rsid w:val="00884C4E"/>
    <w:rsid w:val="00885691"/>
    <w:rsid w:val="00885FBE"/>
    <w:rsid w:val="00887E67"/>
    <w:rsid w:val="008A18FF"/>
    <w:rsid w:val="008A45C6"/>
    <w:rsid w:val="008B46C4"/>
    <w:rsid w:val="008B5E0A"/>
    <w:rsid w:val="008C07BF"/>
    <w:rsid w:val="008C1125"/>
    <w:rsid w:val="008C2FE4"/>
    <w:rsid w:val="008D4706"/>
    <w:rsid w:val="008E77BA"/>
    <w:rsid w:val="0091043F"/>
    <w:rsid w:val="009142F2"/>
    <w:rsid w:val="00923773"/>
    <w:rsid w:val="00941177"/>
    <w:rsid w:val="00941A5D"/>
    <w:rsid w:val="00942E6B"/>
    <w:rsid w:val="0094465E"/>
    <w:rsid w:val="009573EB"/>
    <w:rsid w:val="0096336C"/>
    <w:rsid w:val="009665B0"/>
    <w:rsid w:val="009735B6"/>
    <w:rsid w:val="009761D8"/>
    <w:rsid w:val="009A0A8C"/>
    <w:rsid w:val="009B5306"/>
    <w:rsid w:val="009C6C60"/>
    <w:rsid w:val="009C73D8"/>
    <w:rsid w:val="009E025F"/>
    <w:rsid w:val="009F1DEA"/>
    <w:rsid w:val="00A021B8"/>
    <w:rsid w:val="00A14B7F"/>
    <w:rsid w:val="00A3067D"/>
    <w:rsid w:val="00A35AD3"/>
    <w:rsid w:val="00A3716B"/>
    <w:rsid w:val="00A562F3"/>
    <w:rsid w:val="00A57F1A"/>
    <w:rsid w:val="00A62960"/>
    <w:rsid w:val="00A7754C"/>
    <w:rsid w:val="00A80654"/>
    <w:rsid w:val="00A90358"/>
    <w:rsid w:val="00AB6CD2"/>
    <w:rsid w:val="00AC27E0"/>
    <w:rsid w:val="00AE5433"/>
    <w:rsid w:val="00AF4435"/>
    <w:rsid w:val="00B00097"/>
    <w:rsid w:val="00B0267E"/>
    <w:rsid w:val="00B37EB4"/>
    <w:rsid w:val="00B4131F"/>
    <w:rsid w:val="00B42D83"/>
    <w:rsid w:val="00B6048B"/>
    <w:rsid w:val="00B63B55"/>
    <w:rsid w:val="00B678F4"/>
    <w:rsid w:val="00B7110D"/>
    <w:rsid w:val="00B7511F"/>
    <w:rsid w:val="00B75D5A"/>
    <w:rsid w:val="00B770CD"/>
    <w:rsid w:val="00B80FFA"/>
    <w:rsid w:val="00B83575"/>
    <w:rsid w:val="00B84DD1"/>
    <w:rsid w:val="00B90490"/>
    <w:rsid w:val="00BA0098"/>
    <w:rsid w:val="00BA2961"/>
    <w:rsid w:val="00BA3135"/>
    <w:rsid w:val="00BA45FA"/>
    <w:rsid w:val="00BA55BC"/>
    <w:rsid w:val="00BB340B"/>
    <w:rsid w:val="00BB5A82"/>
    <w:rsid w:val="00BC2505"/>
    <w:rsid w:val="00BC3F9A"/>
    <w:rsid w:val="00BC5DD0"/>
    <w:rsid w:val="00BC6FFE"/>
    <w:rsid w:val="00BE0EA9"/>
    <w:rsid w:val="00BF16AD"/>
    <w:rsid w:val="00BF5DDA"/>
    <w:rsid w:val="00C03977"/>
    <w:rsid w:val="00C040B6"/>
    <w:rsid w:val="00C063D4"/>
    <w:rsid w:val="00C470B1"/>
    <w:rsid w:val="00C52E6C"/>
    <w:rsid w:val="00C656CC"/>
    <w:rsid w:val="00C65F8E"/>
    <w:rsid w:val="00C66BFD"/>
    <w:rsid w:val="00C677C8"/>
    <w:rsid w:val="00C724E1"/>
    <w:rsid w:val="00C771F1"/>
    <w:rsid w:val="00C77776"/>
    <w:rsid w:val="00C91F28"/>
    <w:rsid w:val="00CC227F"/>
    <w:rsid w:val="00CF5293"/>
    <w:rsid w:val="00D0211E"/>
    <w:rsid w:val="00D07321"/>
    <w:rsid w:val="00D155EA"/>
    <w:rsid w:val="00D231DC"/>
    <w:rsid w:val="00D24A2E"/>
    <w:rsid w:val="00D25145"/>
    <w:rsid w:val="00D36102"/>
    <w:rsid w:val="00D36120"/>
    <w:rsid w:val="00D4428C"/>
    <w:rsid w:val="00D458C7"/>
    <w:rsid w:val="00D54447"/>
    <w:rsid w:val="00D6723D"/>
    <w:rsid w:val="00D673B7"/>
    <w:rsid w:val="00D70019"/>
    <w:rsid w:val="00D86347"/>
    <w:rsid w:val="00D87358"/>
    <w:rsid w:val="00DE3F5C"/>
    <w:rsid w:val="00DF1A10"/>
    <w:rsid w:val="00DF2BBA"/>
    <w:rsid w:val="00E2775B"/>
    <w:rsid w:val="00E33F22"/>
    <w:rsid w:val="00E36891"/>
    <w:rsid w:val="00E41417"/>
    <w:rsid w:val="00E507EE"/>
    <w:rsid w:val="00E52BE9"/>
    <w:rsid w:val="00E6440D"/>
    <w:rsid w:val="00E8639E"/>
    <w:rsid w:val="00EA60E6"/>
    <w:rsid w:val="00EA7898"/>
    <w:rsid w:val="00EB00C5"/>
    <w:rsid w:val="00EB55EA"/>
    <w:rsid w:val="00EB7903"/>
    <w:rsid w:val="00ED0205"/>
    <w:rsid w:val="00ED51F9"/>
    <w:rsid w:val="00F20121"/>
    <w:rsid w:val="00F35881"/>
    <w:rsid w:val="00F36558"/>
    <w:rsid w:val="00F45A6E"/>
    <w:rsid w:val="00F60E67"/>
    <w:rsid w:val="00F82D05"/>
    <w:rsid w:val="00F87058"/>
    <w:rsid w:val="00F9603A"/>
    <w:rsid w:val="00F9774B"/>
    <w:rsid w:val="00FA12B8"/>
    <w:rsid w:val="00FA7091"/>
    <w:rsid w:val="00FC2A20"/>
    <w:rsid w:val="00FC4867"/>
    <w:rsid w:val="00FD0D95"/>
    <w:rsid w:val="00FD40EC"/>
    <w:rsid w:val="00FD5EEA"/>
    <w:rsid w:val="00FE1855"/>
    <w:rsid w:val="00F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4A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94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7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1"/>
    <w:qFormat/>
    <w:rsid w:val="009C6C6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6C6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4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63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51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7E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F82D0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82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82D05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82D05"/>
    <w:rPr>
      <w:color w:val="0563C1" w:themeColor="hyperlink"/>
      <w:u w:val="single"/>
    </w:rPr>
  </w:style>
  <w:style w:type="paragraph" w:styleId="ad">
    <w:name w:val="Body Text"/>
    <w:basedOn w:val="a"/>
    <w:link w:val="ae"/>
    <w:uiPriority w:val="1"/>
    <w:qFormat/>
    <w:rsid w:val="002E6BF5"/>
    <w:pPr>
      <w:autoSpaceDE w:val="0"/>
      <w:autoSpaceDN w:val="0"/>
      <w:adjustRightInd w:val="0"/>
      <w:spacing w:before="40" w:after="0" w:line="240" w:lineRule="auto"/>
      <w:ind w:left="1339" w:hanging="1098"/>
    </w:pPr>
    <w:rPr>
      <w:rFonts w:ascii="Lucida Console" w:hAnsi="Lucida Console" w:cs="Lucida Console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2E6BF5"/>
    <w:rPr>
      <w:rFonts w:ascii="Lucida Console" w:hAnsi="Lucida Console" w:cs="Lucida Conso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7C0E-1202-45FF-AA18-3ED295EAC3BA}">
  <we:reference id="wa200000011" version="1.0.1.0" store="ru-RU" storeType="OMEX"/>
  <we:alternateReferences>
    <we:reference id="wa200000011" version="1.0.1.0" store="ru-RU" storeType="OMEX"/>
  </we:alternateReferences>
  <we:properties>
    <we:property name="theme" value="&quot;Github Gist&quot;"/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6E8A-2E93-45CA-8C17-C56D7263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418</cp:revision>
  <cp:lastPrinted>2020-05-19T00:44:00Z</cp:lastPrinted>
  <dcterms:created xsi:type="dcterms:W3CDTF">2020-02-08T19:02:00Z</dcterms:created>
  <dcterms:modified xsi:type="dcterms:W3CDTF">2020-05-19T00:44:00Z</dcterms:modified>
</cp:coreProperties>
</file>